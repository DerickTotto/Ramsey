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776F3" w14:textId="77777777" w:rsidR="005F45BA" w:rsidRPr="00AB01BD" w:rsidRDefault="005F45BA" w:rsidP="005F45BA">
      <w:pPr>
        <w:pStyle w:val="Ttulo"/>
        <w:jc w:val="center"/>
      </w:pPr>
    </w:p>
    <w:p w14:paraId="10BB0605" w14:textId="77777777" w:rsidR="005F45BA" w:rsidRPr="00AB01BD" w:rsidRDefault="005F45BA" w:rsidP="005F45BA">
      <w:pPr>
        <w:pStyle w:val="Ttulo"/>
        <w:jc w:val="center"/>
      </w:pPr>
    </w:p>
    <w:p w14:paraId="71E2BB11" w14:textId="77777777" w:rsidR="005F45BA" w:rsidRPr="00AB01BD" w:rsidRDefault="005F45BA" w:rsidP="005F45BA">
      <w:pPr>
        <w:pStyle w:val="Ttulo"/>
        <w:jc w:val="center"/>
      </w:pPr>
    </w:p>
    <w:p w14:paraId="222F5F6F" w14:textId="77777777" w:rsidR="005F45BA" w:rsidRPr="00AB01BD" w:rsidRDefault="005F45BA" w:rsidP="005F45BA">
      <w:pPr>
        <w:pStyle w:val="Ttulo"/>
        <w:jc w:val="center"/>
      </w:pPr>
    </w:p>
    <w:p w14:paraId="0E6CDA4D" w14:textId="77777777" w:rsidR="005F45BA" w:rsidRPr="00AB01BD" w:rsidRDefault="005F45BA" w:rsidP="005F45BA">
      <w:pPr>
        <w:pStyle w:val="Ttulo"/>
        <w:jc w:val="center"/>
      </w:pPr>
    </w:p>
    <w:p w14:paraId="00FF7F90" w14:textId="77777777" w:rsidR="005F45BA" w:rsidRPr="00AB01BD" w:rsidRDefault="005F45BA" w:rsidP="005F45BA">
      <w:pPr>
        <w:pStyle w:val="Ttulo"/>
        <w:jc w:val="center"/>
      </w:pPr>
      <w:r w:rsidRPr="009B0B1B">
        <w:rPr>
          <w:rFonts w:asciiTheme="minorHAnsi" w:hAnsiTheme="minorHAnsi" w:cstheme="minorHAnsi"/>
          <w:noProof/>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val="en-US"/>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Ttulo"/>
        <w:tabs>
          <w:tab w:val="left" w:pos="4176"/>
        </w:tabs>
      </w:pPr>
      <w:r w:rsidRPr="00AB01BD">
        <w:tab/>
      </w:r>
    </w:p>
    <w:p w14:paraId="369AE3A9" w14:textId="09EFB24E" w:rsidR="005F45BA" w:rsidRPr="00AB01BD" w:rsidRDefault="005F45BA" w:rsidP="005F45BA">
      <w:pPr>
        <w:pStyle w:val="Ttulo"/>
        <w:jc w:val="center"/>
        <w:rPr>
          <w:rFonts w:ascii="Times New Roman" w:eastAsia="MS Mincho" w:hAnsi="Times New Roman" w:cs="Times New Roman"/>
          <w:sz w:val="32"/>
          <w:lang w:eastAsia="ja-JP"/>
        </w:rPr>
      </w:pPr>
      <w:r w:rsidRPr="00AB01BD">
        <w:rPr>
          <w:sz w:val="32"/>
        </w:rPr>
        <w:t>IS-</w:t>
      </w:r>
      <w:r w:rsidR="005614D3">
        <w:rPr>
          <w:sz w:val="32"/>
        </w:rPr>
        <w:t>912</w:t>
      </w:r>
      <w:r w:rsidRPr="00AB01BD">
        <w:rPr>
          <w:sz w:val="32"/>
        </w:rPr>
        <w:t xml:space="preserve">, </w:t>
      </w:r>
      <w:r w:rsidR="005614D3">
        <w:rPr>
          <w:sz w:val="32"/>
        </w:rPr>
        <w:t>Desarrollo Web</w:t>
      </w:r>
    </w:p>
    <w:p w14:paraId="6F1CA7E7" w14:textId="6DE958F3" w:rsidR="005F45BA" w:rsidRPr="00AB01BD" w:rsidRDefault="00940250" w:rsidP="005F45BA">
      <w:pPr>
        <w:pStyle w:val="Ttulo"/>
        <w:jc w:val="center"/>
        <w:rPr>
          <w:sz w:val="32"/>
        </w:rPr>
      </w:pPr>
      <w:r>
        <w:rPr>
          <w:sz w:val="32"/>
        </w:rPr>
        <w:t>Tercer</w:t>
      </w:r>
      <w:r w:rsidR="005F45BA">
        <w:rPr>
          <w:sz w:val="32"/>
        </w:rPr>
        <w:t xml:space="preserve"> Periodo 2018</w:t>
      </w:r>
    </w:p>
    <w:p w14:paraId="39623D22" w14:textId="0C18C505" w:rsidR="005F45BA" w:rsidRDefault="00473775" w:rsidP="009D3A0B">
      <w:pPr>
        <w:jc w:val="center"/>
      </w:pPr>
      <w:r>
        <w:t>Informe Proyecto de Clase</w:t>
      </w:r>
    </w:p>
    <w:p w14:paraId="2D4B0E56" w14:textId="3371B197" w:rsidR="00473775" w:rsidRDefault="00473775" w:rsidP="009D3A0B">
      <w:pPr>
        <w:jc w:val="center"/>
      </w:pPr>
    </w:p>
    <w:p w14:paraId="2BB6B81C" w14:textId="7D159BDF" w:rsidR="00473775" w:rsidRDefault="00473775" w:rsidP="009D3A0B">
      <w:pPr>
        <w:jc w:val="center"/>
      </w:pPr>
      <w:r>
        <w:t>Elaborado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3775" w:rsidRPr="00473775" w14:paraId="0F3B1C57" w14:textId="77777777" w:rsidTr="00473775">
        <w:tc>
          <w:tcPr>
            <w:tcW w:w="4675" w:type="dxa"/>
          </w:tcPr>
          <w:p w14:paraId="376F3093" w14:textId="472FBBE9" w:rsidR="00473775" w:rsidRPr="00473775" w:rsidRDefault="005614D3" w:rsidP="00473775">
            <w:pPr>
              <w:jc w:val="right"/>
              <w:rPr>
                <w:b/>
              </w:rPr>
            </w:pPr>
            <w:r>
              <w:rPr>
                <w:b/>
              </w:rPr>
              <w:t>20123000316</w:t>
            </w:r>
          </w:p>
        </w:tc>
        <w:tc>
          <w:tcPr>
            <w:tcW w:w="4675" w:type="dxa"/>
          </w:tcPr>
          <w:p w14:paraId="3FA74627" w14:textId="6B386547" w:rsidR="00473775" w:rsidRPr="005614D3" w:rsidRDefault="005614D3" w:rsidP="00473775">
            <w:pPr>
              <w:jc w:val="left"/>
              <w:rPr>
                <w:b/>
                <w:u w:val="single"/>
              </w:rPr>
            </w:pPr>
            <w:r>
              <w:rPr>
                <w:b/>
              </w:rPr>
              <w:t xml:space="preserve">Derick J. </w:t>
            </w:r>
            <w:proofErr w:type="spellStart"/>
            <w:r>
              <w:rPr>
                <w:b/>
              </w:rPr>
              <w:t>Carcamo</w:t>
            </w:r>
            <w:proofErr w:type="spellEnd"/>
            <w:r>
              <w:rPr>
                <w:b/>
              </w:rPr>
              <w:t xml:space="preserve"> Juarez</w:t>
            </w:r>
          </w:p>
        </w:tc>
      </w:tr>
      <w:tr w:rsidR="00473775" w:rsidRPr="00473775" w14:paraId="2B6111B5" w14:textId="77777777" w:rsidTr="00473775">
        <w:tc>
          <w:tcPr>
            <w:tcW w:w="4675" w:type="dxa"/>
          </w:tcPr>
          <w:p w14:paraId="69BAE4BC" w14:textId="6DCB3277" w:rsidR="00473775" w:rsidRPr="00473775" w:rsidRDefault="00473775" w:rsidP="00473775">
            <w:pPr>
              <w:jc w:val="right"/>
              <w:rPr>
                <w:b/>
              </w:rPr>
            </w:pPr>
          </w:p>
        </w:tc>
        <w:tc>
          <w:tcPr>
            <w:tcW w:w="4675" w:type="dxa"/>
          </w:tcPr>
          <w:p w14:paraId="41E5E3CD" w14:textId="4B9815FA" w:rsidR="00473775" w:rsidRPr="00473775" w:rsidRDefault="00473775" w:rsidP="00473775">
            <w:pPr>
              <w:jc w:val="left"/>
              <w:rPr>
                <w:b/>
              </w:rPr>
            </w:pPr>
          </w:p>
        </w:tc>
      </w:tr>
    </w:tbl>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Pr="00AB01BD" w:rsidRDefault="005F45BA" w:rsidP="005F45BA">
      <w:pPr>
        <w:rPr>
          <w:rFonts w:ascii="Trebuchet MS" w:eastAsia="Trebuchet MS" w:hAnsi="Trebuchet MS" w:cs="Trebuchet MS"/>
          <w:sz w:val="32"/>
        </w:rPr>
      </w:pPr>
      <w:r w:rsidRPr="00AB01BD">
        <w:br w:type="page"/>
      </w: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555A2AA7" w14:textId="77777777" w:rsidR="005F45BA" w:rsidRPr="00AB01BD" w:rsidRDefault="005F45BA" w:rsidP="005F45BA">
          <w:pPr>
            <w:pStyle w:val="Ttulo1"/>
          </w:pPr>
          <w:r w:rsidRPr="00AB01BD">
            <w:t>Contenido</w:t>
          </w:r>
          <w:bookmarkEnd w:id="0"/>
        </w:p>
        <w:p w14:paraId="4887D914" w14:textId="27F43142" w:rsidR="00473775" w:rsidRDefault="005F45BA">
          <w:pPr>
            <w:pStyle w:val="TDC1"/>
            <w:tabs>
              <w:tab w:val="right" w:leader="dot" w:pos="9350"/>
            </w:tabs>
            <w:rPr>
              <w:rFonts w:asciiTheme="minorHAnsi" w:eastAsiaTheme="minorEastAsia" w:hAnsiTheme="minorHAnsi" w:cstheme="minorBidi"/>
              <w:noProof/>
              <w:color w:val="auto"/>
              <w:szCs w:val="22"/>
              <w:lang w:eastAsia="es-HN"/>
            </w:rPr>
          </w:pPr>
          <w:r w:rsidRPr="00AB01BD">
            <w:fldChar w:fldCharType="begin"/>
          </w:r>
          <w:r w:rsidRPr="00AB01BD">
            <w:instrText xml:space="preserve"> TOC \o "1-3" \h \z \u </w:instrText>
          </w:r>
          <w:r w:rsidRPr="00AB01BD">
            <w:fldChar w:fldCharType="separate"/>
          </w:r>
          <w:hyperlink w:anchor="_Toc528407876" w:history="1">
            <w:r w:rsidR="005614D3">
              <w:rPr>
                <w:rStyle w:val="Hipervnculo"/>
                <w:noProof/>
                <w:lang w:bidi="hi-IN"/>
              </w:rPr>
              <w:t>Introduccion</w:t>
            </w:r>
            <w:r w:rsidR="00473775">
              <w:rPr>
                <w:noProof/>
                <w:webHidden/>
              </w:rPr>
              <w:tab/>
            </w:r>
            <w:r w:rsidR="005614D3">
              <w:rPr>
                <w:noProof/>
                <w:webHidden/>
              </w:rPr>
              <w:t>3</w:t>
            </w:r>
          </w:hyperlink>
        </w:p>
        <w:p w14:paraId="1E9FBBBE" w14:textId="6E283B74" w:rsidR="00473775" w:rsidRDefault="00ED3AB5">
          <w:pPr>
            <w:pStyle w:val="TDC1"/>
            <w:tabs>
              <w:tab w:val="right" w:leader="dot" w:pos="9350"/>
            </w:tabs>
            <w:rPr>
              <w:noProof/>
            </w:rPr>
          </w:pPr>
          <w:hyperlink w:anchor="_Toc528407877" w:history="1">
            <w:r w:rsidR="00473775" w:rsidRPr="00176126">
              <w:rPr>
                <w:rStyle w:val="Hipervnculo"/>
                <w:noProof/>
                <w:lang w:bidi="hi-IN"/>
              </w:rPr>
              <w:t>Titulo</w:t>
            </w:r>
            <w:r w:rsidR="00581853">
              <w:rPr>
                <w:rStyle w:val="Hipervnculo"/>
                <w:noProof/>
                <w:lang w:bidi="hi-IN"/>
              </w:rPr>
              <w:t xml:space="preserve"> y descripcion detallada del proyecto, </w:t>
            </w:r>
            <w:r w:rsidR="00581853" w:rsidRPr="00581853">
              <w:rPr>
                <w:rStyle w:val="Hipervnculo"/>
                <w:noProof/>
                <w:u w:val="none"/>
                <w:lang w:bidi="hi-IN"/>
              </w:rPr>
              <w:t>logotipo</w:t>
            </w:r>
            <w:r w:rsidR="00581853">
              <w:rPr>
                <w:rStyle w:val="Hipervnculo"/>
                <w:noProof/>
                <w:lang w:bidi="hi-IN"/>
              </w:rPr>
              <w:t xml:space="preserve"> y eslogan</w:t>
            </w:r>
            <w:r w:rsidR="00473775">
              <w:rPr>
                <w:noProof/>
                <w:webHidden/>
              </w:rPr>
              <w:tab/>
            </w:r>
            <w:r w:rsidR="00581853">
              <w:rPr>
                <w:noProof/>
                <w:webHidden/>
              </w:rPr>
              <w:t>4</w:t>
            </w:r>
          </w:hyperlink>
        </w:p>
        <w:p w14:paraId="7CE12121" w14:textId="53440BC1" w:rsidR="003329C3" w:rsidRDefault="003329C3" w:rsidP="003329C3">
          <w:pPr>
            <w:pStyle w:val="TDC1"/>
            <w:tabs>
              <w:tab w:val="right" w:leader="dot" w:pos="9350"/>
            </w:tabs>
            <w:rPr>
              <w:noProof/>
            </w:rPr>
          </w:pPr>
          <w:hyperlink w:anchor="_Toc528407877" w:history="1">
            <w:r>
              <w:rPr>
                <w:rStyle w:val="Hipervnculo"/>
                <w:noProof/>
                <w:lang w:bidi="hi-IN"/>
              </w:rPr>
              <w:t>Lista de modulos</w:t>
            </w:r>
            <w:r>
              <w:rPr>
                <w:noProof/>
                <w:webHidden/>
              </w:rPr>
              <w:tab/>
            </w:r>
            <w:r>
              <w:rPr>
                <w:noProof/>
                <w:webHidden/>
              </w:rPr>
              <w:t>5</w:t>
            </w:r>
          </w:hyperlink>
        </w:p>
        <w:p w14:paraId="59407899" w14:textId="3A6DB5DB" w:rsidR="003329C3" w:rsidRDefault="003329C3" w:rsidP="003329C3">
          <w:pPr>
            <w:pStyle w:val="TDC1"/>
            <w:tabs>
              <w:tab w:val="right" w:leader="dot" w:pos="9350"/>
            </w:tabs>
            <w:rPr>
              <w:noProof/>
            </w:rPr>
          </w:pPr>
          <w:hyperlink w:anchor="_Toc528407876" w:history="1">
            <w:r>
              <w:rPr>
                <w:rStyle w:val="Hipervnculo"/>
                <w:noProof/>
                <w:lang w:bidi="hi-IN"/>
              </w:rPr>
              <w:t>Tipos de Usuario</w:t>
            </w:r>
            <w:r>
              <w:rPr>
                <w:noProof/>
                <w:webHidden/>
              </w:rPr>
              <w:tab/>
            </w:r>
            <w:r>
              <w:rPr>
                <w:noProof/>
                <w:webHidden/>
              </w:rPr>
              <w:t>5</w:t>
            </w:r>
          </w:hyperlink>
        </w:p>
        <w:p w14:paraId="2D77441B" w14:textId="4831C305" w:rsidR="009D5EA0" w:rsidRDefault="009D5EA0" w:rsidP="009D5EA0">
          <w:pPr>
            <w:pStyle w:val="TDC1"/>
            <w:tabs>
              <w:tab w:val="right" w:leader="dot" w:pos="9350"/>
            </w:tabs>
            <w:rPr>
              <w:noProof/>
            </w:rPr>
          </w:pPr>
          <w:hyperlink w:anchor="_Toc528407876" w:history="1">
            <w:r>
              <w:rPr>
                <w:rStyle w:val="Hipervnculo"/>
                <w:noProof/>
                <w:lang w:bidi="hi-IN"/>
              </w:rPr>
              <w:t>Repositorio</w:t>
            </w:r>
            <w:bookmarkStart w:id="1" w:name="_GoBack"/>
            <w:bookmarkEnd w:id="1"/>
            <w:r>
              <w:rPr>
                <w:noProof/>
                <w:webHidden/>
              </w:rPr>
              <w:tab/>
              <w:t>5</w:t>
            </w:r>
          </w:hyperlink>
        </w:p>
        <w:p w14:paraId="1DE67731" w14:textId="77777777" w:rsidR="009D5EA0" w:rsidRPr="009D5EA0" w:rsidRDefault="009D5EA0" w:rsidP="009D5EA0">
          <w:pPr>
            <w:rPr>
              <w:lang w:eastAsia="en-US" w:bidi="ar-SA"/>
            </w:rPr>
          </w:pPr>
        </w:p>
        <w:p w14:paraId="72094585" w14:textId="77777777" w:rsidR="003329C3" w:rsidRPr="003329C3" w:rsidRDefault="003329C3" w:rsidP="003329C3">
          <w:pPr>
            <w:rPr>
              <w:lang w:eastAsia="en-US" w:bidi="ar-SA"/>
            </w:rPr>
          </w:pPr>
        </w:p>
        <w:p w14:paraId="187DCBA7" w14:textId="6B293101" w:rsidR="003329C3" w:rsidRPr="003329C3" w:rsidRDefault="003329C3" w:rsidP="003329C3">
          <w:pPr>
            <w:rPr>
              <w:lang w:eastAsia="en-US" w:bidi="ar-SA"/>
            </w:rPr>
          </w:pPr>
        </w:p>
        <w:p w14:paraId="6BA6BEBB" w14:textId="4957CE08" w:rsidR="005F45BA" w:rsidRPr="00AB01BD" w:rsidRDefault="005F45BA" w:rsidP="005F45BA">
          <w:r w:rsidRPr="00AB01BD">
            <w:rPr>
              <w:b/>
              <w:bCs/>
            </w:rPr>
            <w:fldChar w:fldCharType="end"/>
          </w:r>
        </w:p>
      </w:sdtContent>
    </w:sdt>
    <w:p w14:paraId="7D4095EB" w14:textId="39CD5E4A" w:rsidR="00473775" w:rsidRDefault="005F45BA" w:rsidP="00473775">
      <w:pPr>
        <w:pStyle w:val="Ttulo1"/>
      </w:pPr>
      <w:r w:rsidRPr="00AB01BD">
        <w:br w:type="page"/>
      </w:r>
      <w:r w:rsidR="005614D3">
        <w:lastRenderedPageBreak/>
        <w:t>INTRODUCCION</w:t>
      </w:r>
    </w:p>
    <w:p w14:paraId="16A70591" w14:textId="208D467F" w:rsidR="005614D3" w:rsidRDefault="005614D3" w:rsidP="005614D3">
      <w:pPr>
        <w:pStyle w:val="Textoindependiente"/>
      </w:pPr>
    </w:p>
    <w:p w14:paraId="66D6402A" w14:textId="446876C8" w:rsidR="005614D3" w:rsidRDefault="005614D3" w:rsidP="005614D3">
      <w:pPr>
        <w:pStyle w:val="Textoindependiente"/>
      </w:pPr>
    </w:p>
    <w:p w14:paraId="76A1A33B" w14:textId="15FDE479" w:rsidR="005614D3" w:rsidRDefault="005614D3" w:rsidP="005614D3">
      <w:pPr>
        <w:pStyle w:val="Textoindependiente"/>
      </w:pPr>
      <w:r>
        <w:t xml:space="preserve">Ramsey es una plataforma web donde puedes programar en línea de manera cómoda desde cualquier lugar en el que te encuentres no importa en </w:t>
      </w:r>
      <w:proofErr w:type="spellStart"/>
      <w:r>
        <w:t>el</w:t>
      </w:r>
      <w:proofErr w:type="spellEnd"/>
      <w:r>
        <w:t xml:space="preserve"> dispositivo que accedas siempre tendrás </w:t>
      </w:r>
      <w:r w:rsidR="00581853">
        <w:t>una sensación de comodidad con el elegante y fluido diseño. Podrás</w:t>
      </w:r>
      <w:r>
        <w:t xml:space="preserve"> administrar tu código como si estuvieras en tu computadora de manera local, </w:t>
      </w:r>
      <w:r w:rsidR="00581853">
        <w:t>también</w:t>
      </w:r>
      <w:r>
        <w:t xml:space="preserve"> realizar acciones como crear, editar y eliminar. También tendrás una lista donde puedes tener favoritos en el código y los eliminados </w:t>
      </w:r>
      <w:r w:rsidR="00581853">
        <w:t>se dirigen</w:t>
      </w:r>
      <w:r>
        <w:t xml:space="preserve"> a la papelera en donde </w:t>
      </w:r>
      <w:r w:rsidR="00581853">
        <w:t>podrás</w:t>
      </w:r>
      <w:r>
        <w:t xml:space="preserve"> recuperar tus archivos.</w:t>
      </w:r>
      <w:r w:rsidR="00581853">
        <w:t xml:space="preserve"> Se </w:t>
      </w:r>
      <w:proofErr w:type="gramStart"/>
      <w:r w:rsidR="003579D6">
        <w:t>contara</w:t>
      </w:r>
      <w:proofErr w:type="gramEnd"/>
      <w:r w:rsidR="00581853">
        <w:t xml:space="preserve"> con una capa gratuita y varios tipos de membresía, en donde podrás disfrutar de toda la experiencia Ramsey.</w:t>
      </w:r>
    </w:p>
    <w:p w14:paraId="63082048" w14:textId="77777777" w:rsidR="00581853" w:rsidRPr="005614D3" w:rsidRDefault="00581853" w:rsidP="005614D3">
      <w:pPr>
        <w:pStyle w:val="Textoindependiente"/>
      </w:pPr>
    </w:p>
    <w:p w14:paraId="35B42001" w14:textId="49CB5321" w:rsidR="00473775" w:rsidRDefault="00473775" w:rsidP="005F45BA"/>
    <w:p w14:paraId="18410530" w14:textId="1170C101" w:rsidR="00581853" w:rsidRDefault="00581853" w:rsidP="005F45BA"/>
    <w:p w14:paraId="2DA9108A" w14:textId="49EC5B6B" w:rsidR="00581853" w:rsidRDefault="00581853" w:rsidP="005F45BA"/>
    <w:p w14:paraId="0B7BF72F" w14:textId="2DC67B5A" w:rsidR="00581853" w:rsidRDefault="00581853" w:rsidP="005F45BA"/>
    <w:p w14:paraId="3276E4CB" w14:textId="163402F6" w:rsidR="00581853" w:rsidRDefault="00581853" w:rsidP="005F45BA"/>
    <w:p w14:paraId="64624838" w14:textId="297976AB" w:rsidR="00581853" w:rsidRDefault="00581853" w:rsidP="005F45BA"/>
    <w:p w14:paraId="33CA4E4C" w14:textId="732A7AB8" w:rsidR="00581853" w:rsidRDefault="00581853" w:rsidP="005F45BA"/>
    <w:p w14:paraId="3FB2DF21" w14:textId="4C26B93F" w:rsidR="00581853" w:rsidRDefault="00581853" w:rsidP="005F45BA"/>
    <w:p w14:paraId="049D91F0" w14:textId="2BF454D1" w:rsidR="00581853" w:rsidRDefault="00581853" w:rsidP="005F45BA"/>
    <w:p w14:paraId="5766AB58" w14:textId="18C82B82" w:rsidR="00581853" w:rsidRDefault="00581853" w:rsidP="005F45BA"/>
    <w:p w14:paraId="5239DA37" w14:textId="10754E78" w:rsidR="00581853" w:rsidRDefault="00581853" w:rsidP="005F45BA"/>
    <w:p w14:paraId="7F5006F0" w14:textId="3C2731FA" w:rsidR="00581853" w:rsidRDefault="00581853" w:rsidP="005F45BA"/>
    <w:p w14:paraId="46B52959" w14:textId="2F0019E5" w:rsidR="00581853" w:rsidRDefault="00581853" w:rsidP="005F45BA"/>
    <w:p w14:paraId="31EE2283" w14:textId="17AEB789" w:rsidR="00581853" w:rsidRDefault="00581853" w:rsidP="005F45BA"/>
    <w:p w14:paraId="24C3C23C" w14:textId="04FF4BDF" w:rsidR="00581853" w:rsidRDefault="00581853" w:rsidP="005F45BA"/>
    <w:p w14:paraId="510E55D8" w14:textId="2E002346" w:rsidR="00581853" w:rsidRDefault="00581853" w:rsidP="005F45BA"/>
    <w:p w14:paraId="56560C2B" w14:textId="3E1DC25C" w:rsidR="00581853" w:rsidRDefault="00581853" w:rsidP="005F45BA"/>
    <w:p w14:paraId="16B61D1D" w14:textId="6387A545" w:rsidR="00581853" w:rsidRDefault="00581853" w:rsidP="005F45BA"/>
    <w:p w14:paraId="65DC29B2" w14:textId="4A388581" w:rsidR="00581853" w:rsidRDefault="00581853" w:rsidP="005F45BA"/>
    <w:p w14:paraId="756678A8" w14:textId="772FBA37" w:rsidR="00581853" w:rsidRDefault="00581853" w:rsidP="005F45BA"/>
    <w:p w14:paraId="7D07D37A" w14:textId="3048E722" w:rsidR="00581853" w:rsidRDefault="00581853" w:rsidP="005F45BA"/>
    <w:p w14:paraId="77D7C7E8" w14:textId="2C1D1734" w:rsidR="00581853" w:rsidRDefault="00581853" w:rsidP="005F45BA"/>
    <w:p w14:paraId="730FEC8C" w14:textId="44F29BB7" w:rsidR="00581853" w:rsidRDefault="00581853" w:rsidP="005F45BA"/>
    <w:p w14:paraId="2A4C81D7" w14:textId="541DDE16" w:rsidR="00581853" w:rsidRDefault="00581853" w:rsidP="005F45BA"/>
    <w:p w14:paraId="18DDC8B0" w14:textId="0F68C17C" w:rsidR="00581853" w:rsidRDefault="00581853" w:rsidP="005F45BA"/>
    <w:p w14:paraId="40D378B4" w14:textId="0BCA763F" w:rsidR="00581853" w:rsidRDefault="00581853" w:rsidP="005F45BA"/>
    <w:p w14:paraId="71271518" w14:textId="03611B21" w:rsidR="00581853" w:rsidRDefault="00581853" w:rsidP="005F45BA"/>
    <w:p w14:paraId="3F5A798F" w14:textId="0CF6421D" w:rsidR="00581853" w:rsidRDefault="00581853" w:rsidP="005F45BA"/>
    <w:p w14:paraId="5E52F9DF" w14:textId="3048C7B7" w:rsidR="00581853" w:rsidRDefault="00581853" w:rsidP="005F45BA"/>
    <w:p w14:paraId="732279F0" w14:textId="0CACF0D0" w:rsidR="00581853" w:rsidRDefault="00581853" w:rsidP="005F45BA"/>
    <w:p w14:paraId="619F2285" w14:textId="30FC22AE" w:rsidR="00581853" w:rsidRDefault="00581853" w:rsidP="005F45BA"/>
    <w:p w14:paraId="53CB494C" w14:textId="38C7CB84" w:rsidR="00581853" w:rsidRDefault="00581853" w:rsidP="005F45BA"/>
    <w:p w14:paraId="39D8C862" w14:textId="4B46E22E" w:rsidR="00581853" w:rsidRDefault="00581853" w:rsidP="005F45BA">
      <w:pPr>
        <w:rPr>
          <w:rFonts w:ascii="Liberation Sans" w:hAnsi="Liberation Sans"/>
          <w:b/>
          <w:color w:val="1F3864" w:themeColor="accent1" w:themeShade="80"/>
          <w:sz w:val="30"/>
        </w:rPr>
      </w:pPr>
      <w:r w:rsidRPr="00581853">
        <w:rPr>
          <w:rFonts w:ascii="Liberation Sans" w:hAnsi="Liberation Sans"/>
          <w:b/>
          <w:color w:val="1F3864" w:themeColor="accent1" w:themeShade="80"/>
          <w:sz w:val="30"/>
        </w:rPr>
        <w:lastRenderedPageBreak/>
        <w:t>Título</w:t>
      </w:r>
      <w:r w:rsidRPr="00581853">
        <w:rPr>
          <w:rFonts w:ascii="Liberation Sans" w:hAnsi="Liberation Sans"/>
          <w:b/>
          <w:color w:val="1F3864" w:themeColor="accent1" w:themeShade="80"/>
          <w:sz w:val="30"/>
        </w:rPr>
        <w:t xml:space="preserve"> y </w:t>
      </w:r>
      <w:r w:rsidRPr="00581853">
        <w:rPr>
          <w:rFonts w:ascii="Liberation Sans" w:hAnsi="Liberation Sans"/>
          <w:b/>
          <w:color w:val="1F3864" w:themeColor="accent1" w:themeShade="80"/>
          <w:sz w:val="30"/>
        </w:rPr>
        <w:t>descripción</w:t>
      </w:r>
      <w:r w:rsidRPr="00581853">
        <w:rPr>
          <w:rFonts w:ascii="Liberation Sans" w:hAnsi="Liberation Sans"/>
          <w:b/>
          <w:color w:val="1F3864" w:themeColor="accent1" w:themeShade="80"/>
          <w:sz w:val="30"/>
        </w:rPr>
        <w:t xml:space="preserve"> detallada del proyecto, logotipo y eslogan</w:t>
      </w:r>
    </w:p>
    <w:p w14:paraId="795FDE8B" w14:textId="6DE9608C" w:rsidR="003579D6" w:rsidRDefault="003579D6" w:rsidP="005F45BA">
      <w:pPr>
        <w:rPr>
          <w:rFonts w:ascii="Liberation Sans" w:hAnsi="Liberation Sans"/>
          <w:b/>
          <w:color w:val="1F3864" w:themeColor="accent1" w:themeShade="80"/>
          <w:sz w:val="30"/>
        </w:rPr>
      </w:pPr>
    </w:p>
    <w:p w14:paraId="2D29C3FC" w14:textId="7D8E7916" w:rsidR="003579D6" w:rsidRDefault="003579D6" w:rsidP="005F45BA">
      <w:pPr>
        <w:rPr>
          <w:rFonts w:ascii="Liberation Sans" w:hAnsi="Liberation Sans"/>
        </w:rPr>
      </w:pPr>
      <w:r>
        <w:rPr>
          <w:rFonts w:ascii="Liberation Sans" w:hAnsi="Liberation Sans"/>
        </w:rPr>
        <w:t>Ramsey</w:t>
      </w:r>
    </w:p>
    <w:p w14:paraId="6CDB9A26" w14:textId="77777777" w:rsidR="003579D6" w:rsidRPr="003579D6" w:rsidRDefault="003579D6" w:rsidP="003579D6">
      <w:pPr>
        <w:pStyle w:val="Textoindependiente"/>
        <w:rPr>
          <w:u w:val="single"/>
        </w:rPr>
      </w:pPr>
    </w:p>
    <w:p w14:paraId="24BF5FDD" w14:textId="77777777" w:rsidR="003579D6" w:rsidRDefault="003579D6" w:rsidP="003579D6">
      <w:pPr>
        <w:pStyle w:val="Textoindependiente"/>
      </w:pPr>
      <w:r>
        <w:t xml:space="preserve">Ramsey es una plataforma web donde puedes programar en línea de manera cómoda desde cualquier lugar en el que te encuentres no importa en el dispositivo que accedas siempre tendrás una sensación de comodidad con el elegante y fluido diseño. Podrás administrar tu código como si estuvieras en tu computadora de manera local, también realizar acciones como crear, editar y eliminar. También tendrás una lista donde puedes tener favoritos en el código y los eliminados se dirigen a la papelera en donde podrás recuperar tus archivos. Se </w:t>
      </w:r>
      <w:r>
        <w:t>contará</w:t>
      </w:r>
      <w:r>
        <w:t xml:space="preserve"> con una capa gratuita y varios tipos de membresía, en donde podrás disfrutar de toda la experiencia Ramsey.</w:t>
      </w:r>
    </w:p>
    <w:p w14:paraId="4E95335A" w14:textId="77777777" w:rsidR="003579D6" w:rsidRDefault="003579D6" w:rsidP="003579D6">
      <w:pPr>
        <w:pStyle w:val="Textoindependiente"/>
      </w:pPr>
    </w:p>
    <w:p w14:paraId="45BB05FD" w14:textId="77777777" w:rsidR="003579D6" w:rsidRDefault="003579D6" w:rsidP="003579D6">
      <w:pPr>
        <w:pStyle w:val="Textoindependiente"/>
      </w:pPr>
    </w:p>
    <w:p w14:paraId="151F83E3" w14:textId="70345FCF" w:rsidR="003579D6" w:rsidRDefault="003579D6" w:rsidP="003579D6">
      <w:pPr>
        <w:pStyle w:val="Textoindependiente"/>
      </w:pPr>
      <w:r>
        <w:rPr>
          <w:noProof/>
        </w:rPr>
        <w:drawing>
          <wp:anchor distT="0" distB="0" distL="114300" distR="114300" simplePos="0" relativeHeight="251659264" behindDoc="1" locked="0" layoutInCell="1" allowOverlap="1" wp14:anchorId="5DBEE4D8" wp14:editId="35360A95">
            <wp:simplePos x="0" y="0"/>
            <wp:positionH relativeFrom="margin">
              <wp:align>center</wp:align>
            </wp:positionH>
            <wp:positionV relativeFrom="paragraph">
              <wp:posOffset>7620</wp:posOffset>
            </wp:positionV>
            <wp:extent cx="3429000" cy="3429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Ramsey.png"/>
                    <pic:cNvPicPr/>
                  </pic:nvPicPr>
                  <pic:blipFill>
                    <a:blip r:embed="rId9">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14:sizeRelH relativeFrom="page">
              <wp14:pctWidth>0</wp14:pctWidth>
            </wp14:sizeRelH>
            <wp14:sizeRelV relativeFrom="page">
              <wp14:pctHeight>0</wp14:pctHeight>
            </wp14:sizeRelV>
          </wp:anchor>
        </w:drawing>
      </w:r>
    </w:p>
    <w:p w14:paraId="3FB59EEA" w14:textId="4F1B951D" w:rsidR="003579D6" w:rsidRDefault="003579D6" w:rsidP="003579D6">
      <w:pPr>
        <w:pStyle w:val="Textoindependiente"/>
      </w:pPr>
    </w:p>
    <w:p w14:paraId="0E9617FB" w14:textId="77777777" w:rsidR="003579D6" w:rsidRDefault="003579D6" w:rsidP="005F45BA">
      <w:pPr>
        <w:rPr>
          <w:rFonts w:ascii="Liberation Sans" w:hAnsi="Liberation Sans"/>
        </w:rPr>
      </w:pPr>
    </w:p>
    <w:p w14:paraId="614B369D" w14:textId="77777777" w:rsidR="003579D6" w:rsidRDefault="003579D6" w:rsidP="005F45BA">
      <w:pPr>
        <w:rPr>
          <w:rFonts w:ascii="Liberation Sans" w:hAnsi="Liberation Sans"/>
        </w:rPr>
      </w:pPr>
    </w:p>
    <w:p w14:paraId="174232FE" w14:textId="77777777" w:rsidR="003579D6" w:rsidRDefault="003579D6" w:rsidP="005F45BA">
      <w:pPr>
        <w:rPr>
          <w:rFonts w:ascii="Liberation Sans" w:hAnsi="Liberation Sans"/>
        </w:rPr>
      </w:pPr>
    </w:p>
    <w:p w14:paraId="75EE2ABB" w14:textId="77777777" w:rsidR="003579D6" w:rsidRDefault="003579D6" w:rsidP="005F45BA">
      <w:pPr>
        <w:rPr>
          <w:rFonts w:ascii="Liberation Sans" w:hAnsi="Liberation Sans"/>
        </w:rPr>
      </w:pPr>
    </w:p>
    <w:p w14:paraId="4E9FA959" w14:textId="77777777" w:rsidR="003579D6" w:rsidRDefault="003579D6" w:rsidP="005F45BA">
      <w:pPr>
        <w:rPr>
          <w:rFonts w:ascii="Liberation Sans" w:hAnsi="Liberation Sans"/>
        </w:rPr>
      </w:pPr>
    </w:p>
    <w:p w14:paraId="078CF988" w14:textId="77777777" w:rsidR="003579D6" w:rsidRDefault="003579D6" w:rsidP="005F45BA">
      <w:pPr>
        <w:rPr>
          <w:rFonts w:ascii="Liberation Sans" w:hAnsi="Liberation Sans"/>
        </w:rPr>
      </w:pPr>
    </w:p>
    <w:p w14:paraId="29A67E25" w14:textId="77777777" w:rsidR="003579D6" w:rsidRDefault="003579D6" w:rsidP="005F45BA">
      <w:pPr>
        <w:rPr>
          <w:rFonts w:ascii="Liberation Sans" w:hAnsi="Liberation Sans"/>
        </w:rPr>
      </w:pPr>
    </w:p>
    <w:p w14:paraId="47DA5080" w14:textId="77777777" w:rsidR="003579D6" w:rsidRDefault="003579D6" w:rsidP="005F45BA">
      <w:pPr>
        <w:rPr>
          <w:rFonts w:ascii="Liberation Sans" w:hAnsi="Liberation Sans"/>
        </w:rPr>
      </w:pPr>
    </w:p>
    <w:p w14:paraId="7BED2FBA" w14:textId="77777777" w:rsidR="003579D6" w:rsidRDefault="003579D6" w:rsidP="005F45BA">
      <w:pPr>
        <w:rPr>
          <w:rFonts w:ascii="Liberation Sans" w:hAnsi="Liberation Sans"/>
        </w:rPr>
      </w:pPr>
    </w:p>
    <w:p w14:paraId="01DCC0C5" w14:textId="77777777" w:rsidR="003579D6" w:rsidRDefault="003579D6" w:rsidP="005F45BA">
      <w:pPr>
        <w:rPr>
          <w:rFonts w:ascii="Liberation Sans" w:hAnsi="Liberation Sans"/>
        </w:rPr>
      </w:pPr>
    </w:p>
    <w:p w14:paraId="6DFC4C05" w14:textId="77777777" w:rsidR="003579D6" w:rsidRDefault="003579D6" w:rsidP="005F45BA">
      <w:pPr>
        <w:rPr>
          <w:rFonts w:ascii="Liberation Sans" w:hAnsi="Liberation Sans"/>
        </w:rPr>
      </w:pPr>
    </w:p>
    <w:p w14:paraId="4D0A5E30" w14:textId="77777777" w:rsidR="003579D6" w:rsidRDefault="003579D6" w:rsidP="005F45BA">
      <w:pPr>
        <w:rPr>
          <w:rFonts w:ascii="Liberation Sans" w:hAnsi="Liberation Sans"/>
        </w:rPr>
      </w:pPr>
    </w:p>
    <w:p w14:paraId="3365A421" w14:textId="77777777" w:rsidR="003579D6" w:rsidRDefault="003579D6" w:rsidP="005F45BA">
      <w:pPr>
        <w:rPr>
          <w:rFonts w:ascii="Liberation Sans" w:hAnsi="Liberation Sans"/>
        </w:rPr>
      </w:pPr>
    </w:p>
    <w:p w14:paraId="55CF57E0" w14:textId="77777777" w:rsidR="003579D6" w:rsidRDefault="003579D6" w:rsidP="005F45BA">
      <w:pPr>
        <w:rPr>
          <w:rFonts w:ascii="Liberation Sans" w:hAnsi="Liberation Sans"/>
        </w:rPr>
      </w:pPr>
    </w:p>
    <w:p w14:paraId="3DA31D94" w14:textId="77777777" w:rsidR="003579D6" w:rsidRDefault="003579D6" w:rsidP="005F45BA">
      <w:pPr>
        <w:rPr>
          <w:rFonts w:ascii="Liberation Sans" w:hAnsi="Liberation Sans"/>
        </w:rPr>
      </w:pPr>
    </w:p>
    <w:p w14:paraId="206204F6" w14:textId="77777777" w:rsidR="003579D6" w:rsidRDefault="003579D6" w:rsidP="005F45BA">
      <w:pPr>
        <w:rPr>
          <w:rFonts w:ascii="Liberation Sans" w:hAnsi="Liberation Sans"/>
        </w:rPr>
      </w:pPr>
    </w:p>
    <w:p w14:paraId="2273EAB9" w14:textId="77777777" w:rsidR="003579D6" w:rsidRDefault="003579D6" w:rsidP="005F45BA">
      <w:pPr>
        <w:rPr>
          <w:rFonts w:ascii="Liberation Sans" w:hAnsi="Liberation Sans"/>
        </w:rPr>
      </w:pPr>
    </w:p>
    <w:p w14:paraId="3157ED97" w14:textId="3D1346CA" w:rsidR="003579D6" w:rsidRDefault="003579D6" w:rsidP="005F45BA">
      <w:pPr>
        <w:rPr>
          <w:rFonts w:ascii="Liberation Sans" w:hAnsi="Liberation Sans"/>
        </w:rPr>
      </w:pPr>
      <w:r>
        <w:rPr>
          <w:noProof/>
        </w:rPr>
        <w:drawing>
          <wp:anchor distT="0" distB="0" distL="114300" distR="114300" simplePos="0" relativeHeight="251658240" behindDoc="0" locked="0" layoutInCell="1" allowOverlap="1" wp14:anchorId="34C12F20" wp14:editId="2DA1787B">
            <wp:simplePos x="0" y="0"/>
            <wp:positionH relativeFrom="column">
              <wp:posOffset>161925</wp:posOffset>
            </wp:positionH>
            <wp:positionV relativeFrom="paragraph">
              <wp:posOffset>140335</wp:posOffset>
            </wp:positionV>
            <wp:extent cx="5943600" cy="16840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o Ramse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4020"/>
                    </a:xfrm>
                    <a:prstGeom prst="rect">
                      <a:avLst/>
                    </a:prstGeom>
                  </pic:spPr>
                </pic:pic>
              </a:graphicData>
            </a:graphic>
            <wp14:sizeRelH relativeFrom="page">
              <wp14:pctWidth>0</wp14:pctWidth>
            </wp14:sizeRelH>
            <wp14:sizeRelV relativeFrom="page">
              <wp14:pctHeight>0</wp14:pctHeight>
            </wp14:sizeRelV>
          </wp:anchor>
        </w:drawing>
      </w:r>
    </w:p>
    <w:p w14:paraId="3434BBD7" w14:textId="77777777" w:rsidR="003579D6" w:rsidRDefault="003579D6" w:rsidP="005F45BA">
      <w:pPr>
        <w:rPr>
          <w:rFonts w:ascii="Liberation Sans" w:hAnsi="Liberation Sans"/>
        </w:rPr>
      </w:pPr>
    </w:p>
    <w:p w14:paraId="19B4AACC" w14:textId="77777777" w:rsidR="003579D6" w:rsidRDefault="003579D6" w:rsidP="005F45BA">
      <w:pPr>
        <w:rPr>
          <w:rFonts w:ascii="Liberation Sans" w:hAnsi="Liberation Sans"/>
        </w:rPr>
      </w:pPr>
    </w:p>
    <w:p w14:paraId="4FEFEF13" w14:textId="6F62422B" w:rsidR="003579D6" w:rsidRDefault="003579D6" w:rsidP="005F45BA">
      <w:pPr>
        <w:rPr>
          <w:rFonts w:ascii="Liberation Sans" w:hAnsi="Liberation Sans"/>
        </w:rPr>
      </w:pPr>
    </w:p>
    <w:p w14:paraId="7A52B062" w14:textId="77777777" w:rsidR="003579D6" w:rsidRDefault="003579D6" w:rsidP="005F45BA">
      <w:pPr>
        <w:rPr>
          <w:rFonts w:ascii="Liberation Sans" w:hAnsi="Liberation Sans"/>
        </w:rPr>
      </w:pPr>
    </w:p>
    <w:p w14:paraId="781327F1" w14:textId="12CC277B" w:rsidR="003579D6" w:rsidRDefault="003579D6" w:rsidP="005F45BA">
      <w:pPr>
        <w:rPr>
          <w:rFonts w:ascii="Liberation Sans" w:hAnsi="Liberation Sans"/>
        </w:rPr>
      </w:pPr>
    </w:p>
    <w:p w14:paraId="4746E6C3" w14:textId="77617B60" w:rsidR="003579D6" w:rsidRDefault="003579D6" w:rsidP="005F45BA">
      <w:pPr>
        <w:rPr>
          <w:rFonts w:ascii="Liberation Sans" w:hAnsi="Liberation Sans"/>
        </w:rPr>
      </w:pPr>
    </w:p>
    <w:p w14:paraId="22C48BAB" w14:textId="6FFD6DAB" w:rsidR="003579D6" w:rsidRDefault="003579D6" w:rsidP="005F45BA">
      <w:pPr>
        <w:rPr>
          <w:rFonts w:ascii="Liberation Sans" w:hAnsi="Liberation Sans"/>
        </w:rPr>
      </w:pPr>
    </w:p>
    <w:p w14:paraId="448E668A" w14:textId="53BC2088" w:rsidR="003579D6" w:rsidRDefault="003579D6" w:rsidP="005F45BA">
      <w:pPr>
        <w:rPr>
          <w:rFonts w:ascii="Liberation Sans" w:hAnsi="Liberation Sans"/>
        </w:rPr>
      </w:pPr>
    </w:p>
    <w:p w14:paraId="7DFC74D8" w14:textId="35F62F5C" w:rsidR="003579D6" w:rsidRDefault="003579D6" w:rsidP="005F45BA">
      <w:pPr>
        <w:rPr>
          <w:rFonts w:ascii="Liberation Sans" w:hAnsi="Liberation Sans"/>
        </w:rPr>
      </w:pPr>
    </w:p>
    <w:p w14:paraId="0DBEC5B0" w14:textId="57174E21" w:rsidR="003579D6" w:rsidRDefault="003579D6" w:rsidP="005F45BA">
      <w:pPr>
        <w:rPr>
          <w:rFonts w:ascii="Liberation Sans" w:hAnsi="Liberation Sans"/>
        </w:rPr>
      </w:pPr>
      <w:r>
        <w:rPr>
          <w:rFonts w:ascii="Liberation Sans" w:hAnsi="Liberation Sans"/>
        </w:rPr>
        <w:lastRenderedPageBreak/>
        <w:t>Eslogan</w:t>
      </w:r>
    </w:p>
    <w:p w14:paraId="341D354F" w14:textId="5F92F210" w:rsidR="003579D6" w:rsidRDefault="003579D6" w:rsidP="005F45BA">
      <w:pPr>
        <w:rPr>
          <w:rFonts w:ascii="Liberation Sans" w:hAnsi="Liberation Sans"/>
        </w:rPr>
      </w:pPr>
    </w:p>
    <w:p w14:paraId="1ADDE296" w14:textId="3ABFE104" w:rsidR="003579D6" w:rsidRPr="003329C3" w:rsidRDefault="003579D6" w:rsidP="005F45BA">
      <w:pPr>
        <w:rPr>
          <w:rFonts w:ascii="Liberation Sans" w:hAnsi="Liberation Sans"/>
          <w:u w:val="single"/>
        </w:rPr>
      </w:pPr>
      <w:r>
        <w:rPr>
          <w:rFonts w:ascii="Liberation Sans" w:hAnsi="Liberation Sans"/>
        </w:rPr>
        <w:t>Programa tu imaginación</w:t>
      </w:r>
      <w:r w:rsidR="003329C3">
        <w:rPr>
          <w:rFonts w:ascii="Liberation Sans" w:hAnsi="Liberation Sans"/>
        </w:rPr>
        <w:t>, de programadores para programadores.</w:t>
      </w:r>
    </w:p>
    <w:p w14:paraId="638DDA57" w14:textId="72261B69" w:rsidR="003579D6" w:rsidRDefault="003579D6" w:rsidP="005F45BA">
      <w:pPr>
        <w:rPr>
          <w:rFonts w:ascii="Liberation Sans" w:hAnsi="Liberation Sans"/>
        </w:rPr>
      </w:pPr>
    </w:p>
    <w:p w14:paraId="634682B8" w14:textId="77777777" w:rsidR="003329C3" w:rsidRDefault="003329C3" w:rsidP="005F45BA">
      <w:pPr>
        <w:rPr>
          <w:rFonts w:ascii="Liberation Sans" w:hAnsi="Liberation Sans"/>
          <w:b/>
          <w:color w:val="1F3864" w:themeColor="accent1" w:themeShade="80"/>
          <w:sz w:val="32"/>
        </w:rPr>
      </w:pPr>
    </w:p>
    <w:p w14:paraId="57555EC9" w14:textId="2311A975" w:rsidR="003579D6" w:rsidRDefault="003329C3" w:rsidP="005F45BA">
      <w:pPr>
        <w:rPr>
          <w:rFonts w:ascii="Liberation Sans" w:hAnsi="Liberation Sans"/>
          <w:b/>
          <w:color w:val="1F3864" w:themeColor="accent1" w:themeShade="80"/>
          <w:sz w:val="32"/>
        </w:rPr>
      </w:pPr>
      <w:r w:rsidRPr="003329C3">
        <w:rPr>
          <w:rFonts w:ascii="Liberation Sans" w:hAnsi="Liberation Sans"/>
          <w:b/>
          <w:color w:val="1F3864" w:themeColor="accent1" w:themeShade="80"/>
          <w:sz w:val="32"/>
        </w:rPr>
        <w:t>Lista de Módulos</w:t>
      </w:r>
    </w:p>
    <w:p w14:paraId="779EB475" w14:textId="1E7DED3C" w:rsidR="003329C3" w:rsidRDefault="003329C3" w:rsidP="005F45BA">
      <w:pPr>
        <w:rPr>
          <w:rFonts w:ascii="Liberation Sans" w:hAnsi="Liberation Sans"/>
          <w:b/>
          <w:color w:val="1F3864" w:themeColor="accent1" w:themeShade="80"/>
          <w:sz w:val="32"/>
        </w:rPr>
      </w:pPr>
    </w:p>
    <w:p w14:paraId="6002CCAB" w14:textId="4CFFA14A" w:rsidR="003329C3" w:rsidRDefault="003329C3" w:rsidP="003329C3">
      <w:pPr>
        <w:pStyle w:val="Prrafodelista"/>
        <w:numPr>
          <w:ilvl w:val="0"/>
          <w:numId w:val="14"/>
        </w:numPr>
        <w:rPr>
          <w:rFonts w:ascii="Liberation Sans" w:hAnsi="Liberation Sans"/>
        </w:rPr>
      </w:pPr>
      <w:proofErr w:type="spellStart"/>
      <w:r>
        <w:rPr>
          <w:rFonts w:ascii="Liberation Sans" w:hAnsi="Liberation Sans"/>
        </w:rPr>
        <w:t>Landing</w:t>
      </w:r>
      <w:proofErr w:type="spellEnd"/>
      <w:r>
        <w:rPr>
          <w:rFonts w:ascii="Liberation Sans" w:hAnsi="Liberation Sans"/>
        </w:rPr>
        <w:t xml:space="preserve"> Page</w:t>
      </w:r>
    </w:p>
    <w:p w14:paraId="421D8982" w14:textId="73B744B7" w:rsidR="003329C3" w:rsidRDefault="003329C3" w:rsidP="003329C3">
      <w:pPr>
        <w:pStyle w:val="Prrafodelista"/>
        <w:numPr>
          <w:ilvl w:val="0"/>
          <w:numId w:val="14"/>
        </w:numPr>
        <w:rPr>
          <w:rFonts w:ascii="Liberation Sans" w:hAnsi="Liberation Sans"/>
        </w:rPr>
      </w:pPr>
      <w:r>
        <w:rPr>
          <w:rFonts w:ascii="Liberation Sans" w:hAnsi="Liberation Sans"/>
        </w:rPr>
        <w:t>Inicio de sesión</w:t>
      </w:r>
    </w:p>
    <w:p w14:paraId="29F75BCF" w14:textId="522C0C0F" w:rsidR="003329C3" w:rsidRDefault="003329C3" w:rsidP="003329C3">
      <w:pPr>
        <w:pStyle w:val="Prrafodelista"/>
        <w:numPr>
          <w:ilvl w:val="0"/>
          <w:numId w:val="14"/>
        </w:numPr>
        <w:rPr>
          <w:rFonts w:ascii="Liberation Sans" w:hAnsi="Liberation Sans"/>
        </w:rPr>
      </w:pPr>
      <w:r>
        <w:rPr>
          <w:rFonts w:ascii="Liberation Sans" w:hAnsi="Liberation Sans"/>
        </w:rPr>
        <w:t>Registro</w:t>
      </w:r>
    </w:p>
    <w:p w14:paraId="7ED778CE" w14:textId="2F5EE89E" w:rsidR="003329C3" w:rsidRDefault="003329C3" w:rsidP="003329C3">
      <w:pPr>
        <w:pStyle w:val="Prrafodelista"/>
        <w:numPr>
          <w:ilvl w:val="0"/>
          <w:numId w:val="14"/>
        </w:numPr>
        <w:rPr>
          <w:rFonts w:ascii="Liberation Sans" w:hAnsi="Liberation Sans"/>
        </w:rPr>
      </w:pPr>
      <w:r>
        <w:rPr>
          <w:rFonts w:ascii="Liberation Sans" w:hAnsi="Liberation Sans" w:hint="eastAsia"/>
        </w:rPr>
        <w:t>H</w:t>
      </w:r>
      <w:r>
        <w:rPr>
          <w:rFonts w:ascii="Liberation Sans" w:hAnsi="Liberation Sans"/>
        </w:rPr>
        <w:t>ome</w:t>
      </w:r>
    </w:p>
    <w:p w14:paraId="250BBB1A" w14:textId="403EEE45" w:rsidR="003329C3" w:rsidRDefault="003329C3" w:rsidP="003329C3">
      <w:pPr>
        <w:pStyle w:val="Prrafodelista"/>
        <w:numPr>
          <w:ilvl w:val="0"/>
          <w:numId w:val="14"/>
        </w:numPr>
        <w:rPr>
          <w:rFonts w:ascii="Liberation Sans" w:hAnsi="Liberation Sans"/>
        </w:rPr>
      </w:pPr>
      <w:r>
        <w:rPr>
          <w:rFonts w:ascii="Liberation Sans" w:hAnsi="Liberation Sans" w:hint="eastAsia"/>
        </w:rPr>
        <w:t>Á</w:t>
      </w:r>
      <w:r>
        <w:rPr>
          <w:rFonts w:ascii="Liberation Sans" w:hAnsi="Liberation Sans"/>
        </w:rPr>
        <w:t>rea de trabajo</w:t>
      </w:r>
    </w:p>
    <w:p w14:paraId="49479AEB" w14:textId="0939D5F8" w:rsidR="003329C3" w:rsidRDefault="003329C3" w:rsidP="003329C3">
      <w:pPr>
        <w:pStyle w:val="Prrafodelista"/>
        <w:numPr>
          <w:ilvl w:val="0"/>
          <w:numId w:val="14"/>
        </w:numPr>
        <w:rPr>
          <w:rFonts w:ascii="Liberation Sans" w:hAnsi="Liberation Sans"/>
        </w:rPr>
      </w:pPr>
      <w:r>
        <w:rPr>
          <w:rFonts w:ascii="Liberation Sans" w:hAnsi="Liberation Sans" w:hint="eastAsia"/>
        </w:rPr>
        <w:t>R</w:t>
      </w:r>
      <w:r>
        <w:rPr>
          <w:rFonts w:ascii="Liberation Sans" w:hAnsi="Liberation Sans"/>
        </w:rPr>
        <w:t>ecientes</w:t>
      </w:r>
    </w:p>
    <w:p w14:paraId="6740AF7C" w14:textId="6F6864F9" w:rsidR="003329C3" w:rsidRDefault="003329C3" w:rsidP="003329C3">
      <w:pPr>
        <w:pStyle w:val="Prrafodelista"/>
        <w:numPr>
          <w:ilvl w:val="0"/>
          <w:numId w:val="14"/>
        </w:numPr>
        <w:rPr>
          <w:rFonts w:ascii="Liberation Sans" w:hAnsi="Liberation Sans"/>
        </w:rPr>
      </w:pPr>
      <w:r>
        <w:rPr>
          <w:rFonts w:ascii="Liberation Sans" w:hAnsi="Liberation Sans" w:hint="eastAsia"/>
        </w:rPr>
        <w:t>F</w:t>
      </w:r>
      <w:r>
        <w:rPr>
          <w:rFonts w:ascii="Liberation Sans" w:hAnsi="Liberation Sans"/>
        </w:rPr>
        <w:t>avoritos</w:t>
      </w:r>
    </w:p>
    <w:p w14:paraId="46CBAB19" w14:textId="49E81A7E" w:rsidR="003329C3" w:rsidRDefault="003329C3" w:rsidP="003329C3">
      <w:pPr>
        <w:pStyle w:val="Prrafodelista"/>
        <w:numPr>
          <w:ilvl w:val="0"/>
          <w:numId w:val="14"/>
        </w:numPr>
        <w:rPr>
          <w:rFonts w:ascii="Liberation Sans" w:hAnsi="Liberation Sans"/>
        </w:rPr>
      </w:pPr>
      <w:r>
        <w:rPr>
          <w:rFonts w:ascii="Liberation Sans" w:hAnsi="Liberation Sans" w:hint="eastAsia"/>
        </w:rPr>
        <w:t>P</w:t>
      </w:r>
      <w:r>
        <w:rPr>
          <w:rFonts w:ascii="Liberation Sans" w:hAnsi="Liberation Sans"/>
        </w:rPr>
        <w:t>apelera</w:t>
      </w:r>
    </w:p>
    <w:p w14:paraId="684D3447" w14:textId="087D7FDD" w:rsidR="003329C3" w:rsidRDefault="003329C3" w:rsidP="003329C3">
      <w:pPr>
        <w:pStyle w:val="Prrafodelista"/>
        <w:numPr>
          <w:ilvl w:val="0"/>
          <w:numId w:val="14"/>
        </w:numPr>
        <w:rPr>
          <w:rFonts w:ascii="Liberation Sans" w:hAnsi="Liberation Sans"/>
        </w:rPr>
      </w:pPr>
      <w:r>
        <w:rPr>
          <w:rFonts w:ascii="Liberation Sans" w:hAnsi="Liberation Sans"/>
        </w:rPr>
        <w:t>Archivos Compartidos</w:t>
      </w:r>
    </w:p>
    <w:p w14:paraId="409B05CC" w14:textId="77B1A4A4" w:rsidR="003329C3" w:rsidRDefault="003329C3" w:rsidP="003329C3">
      <w:pPr>
        <w:pStyle w:val="Prrafodelista"/>
        <w:numPr>
          <w:ilvl w:val="0"/>
          <w:numId w:val="14"/>
        </w:numPr>
        <w:rPr>
          <w:rFonts w:ascii="Liberation Sans" w:hAnsi="Liberation Sans"/>
        </w:rPr>
      </w:pPr>
      <w:r>
        <w:rPr>
          <w:rFonts w:ascii="Liberation Sans" w:hAnsi="Liberation Sans" w:hint="eastAsia"/>
        </w:rPr>
        <w:t>E</w:t>
      </w:r>
      <w:r>
        <w:rPr>
          <w:rFonts w:ascii="Liberation Sans" w:hAnsi="Liberation Sans"/>
        </w:rPr>
        <w:t>ditar perfil</w:t>
      </w:r>
    </w:p>
    <w:p w14:paraId="1CF16E0D" w14:textId="5F1089EB" w:rsidR="003329C3" w:rsidRPr="003329C3" w:rsidRDefault="003329C3" w:rsidP="003329C3">
      <w:pPr>
        <w:pStyle w:val="Prrafodelista"/>
        <w:numPr>
          <w:ilvl w:val="0"/>
          <w:numId w:val="14"/>
        </w:numPr>
        <w:rPr>
          <w:rFonts w:ascii="Liberation Sans" w:hAnsi="Liberation Sans"/>
        </w:rPr>
      </w:pPr>
      <w:r>
        <w:rPr>
          <w:rFonts w:ascii="Liberation Sans" w:hAnsi="Liberation Sans" w:hint="eastAsia"/>
        </w:rPr>
        <w:t>C</w:t>
      </w:r>
      <w:r>
        <w:rPr>
          <w:rFonts w:ascii="Liberation Sans" w:hAnsi="Liberation Sans"/>
        </w:rPr>
        <w:t>rear nuevo proyecto</w:t>
      </w:r>
    </w:p>
    <w:p w14:paraId="1887D577" w14:textId="4EEE25E8" w:rsidR="003329C3" w:rsidRDefault="003329C3" w:rsidP="003329C3">
      <w:pPr>
        <w:rPr>
          <w:rFonts w:ascii="Liberation Sans" w:hAnsi="Liberation Sans"/>
        </w:rPr>
      </w:pPr>
    </w:p>
    <w:p w14:paraId="213108C1" w14:textId="712994EC" w:rsidR="003329C3" w:rsidRDefault="003329C3" w:rsidP="003329C3">
      <w:pPr>
        <w:rPr>
          <w:rFonts w:ascii="Liberation Sans" w:hAnsi="Liberation Sans"/>
        </w:rPr>
      </w:pPr>
    </w:p>
    <w:p w14:paraId="63432681" w14:textId="3F2B34B1" w:rsidR="003329C3" w:rsidRDefault="003329C3" w:rsidP="003329C3">
      <w:pPr>
        <w:rPr>
          <w:rFonts w:ascii="Liberation Sans" w:hAnsi="Liberation Sans"/>
          <w:b/>
          <w:color w:val="1F3864" w:themeColor="accent1" w:themeShade="80"/>
          <w:sz w:val="32"/>
        </w:rPr>
      </w:pPr>
      <w:r>
        <w:rPr>
          <w:rFonts w:ascii="Liberation Sans" w:hAnsi="Liberation Sans"/>
          <w:b/>
          <w:color w:val="1F3864" w:themeColor="accent1" w:themeShade="80"/>
          <w:sz w:val="32"/>
        </w:rPr>
        <w:t>Tipos de usuario</w:t>
      </w:r>
    </w:p>
    <w:p w14:paraId="77914137" w14:textId="1A7FCFCC" w:rsidR="003329C3" w:rsidRDefault="003329C3" w:rsidP="003329C3">
      <w:pPr>
        <w:rPr>
          <w:rFonts w:ascii="Liberation Sans" w:hAnsi="Liberation Sans"/>
          <w:b/>
          <w:color w:val="1F3864" w:themeColor="accent1" w:themeShade="80"/>
          <w:sz w:val="32"/>
        </w:rPr>
      </w:pPr>
    </w:p>
    <w:p w14:paraId="34537F7B" w14:textId="2DC17791" w:rsidR="003329C3" w:rsidRDefault="003329C3" w:rsidP="003329C3">
      <w:pPr>
        <w:pStyle w:val="Prrafodelista"/>
        <w:numPr>
          <w:ilvl w:val="0"/>
          <w:numId w:val="16"/>
        </w:numPr>
        <w:rPr>
          <w:rFonts w:ascii="Liberation Sans" w:hAnsi="Liberation Sans"/>
        </w:rPr>
      </w:pPr>
      <w:r>
        <w:rPr>
          <w:rFonts w:ascii="Liberation Sans" w:hAnsi="Liberation Sans"/>
        </w:rPr>
        <w:t>Usuario Free</w:t>
      </w:r>
    </w:p>
    <w:p w14:paraId="7214B271" w14:textId="6887C1C5" w:rsidR="003329C3" w:rsidRDefault="003329C3" w:rsidP="003329C3">
      <w:pPr>
        <w:pStyle w:val="Prrafodelista"/>
        <w:numPr>
          <w:ilvl w:val="0"/>
          <w:numId w:val="16"/>
        </w:numPr>
        <w:rPr>
          <w:rFonts w:ascii="Liberation Sans" w:hAnsi="Liberation Sans"/>
        </w:rPr>
      </w:pPr>
      <w:r>
        <w:rPr>
          <w:rFonts w:ascii="Liberation Sans" w:hAnsi="Liberation Sans"/>
        </w:rPr>
        <w:t>Usuario Plata</w:t>
      </w:r>
    </w:p>
    <w:p w14:paraId="3B2182DA" w14:textId="543DEB00" w:rsidR="003329C3" w:rsidRDefault="003329C3" w:rsidP="003329C3">
      <w:pPr>
        <w:pStyle w:val="Prrafodelista"/>
        <w:numPr>
          <w:ilvl w:val="0"/>
          <w:numId w:val="16"/>
        </w:numPr>
        <w:rPr>
          <w:rFonts w:ascii="Liberation Sans" w:hAnsi="Liberation Sans"/>
        </w:rPr>
      </w:pPr>
      <w:r>
        <w:rPr>
          <w:rFonts w:ascii="Liberation Sans" w:hAnsi="Liberation Sans"/>
        </w:rPr>
        <w:t>Usuario Oro</w:t>
      </w:r>
    </w:p>
    <w:p w14:paraId="666D3012" w14:textId="37476B31" w:rsidR="003329C3" w:rsidRDefault="003329C3" w:rsidP="003329C3">
      <w:pPr>
        <w:pStyle w:val="Prrafodelista"/>
        <w:numPr>
          <w:ilvl w:val="0"/>
          <w:numId w:val="16"/>
        </w:numPr>
        <w:rPr>
          <w:rFonts w:ascii="Liberation Sans" w:hAnsi="Liberation Sans"/>
        </w:rPr>
      </w:pPr>
      <w:r>
        <w:rPr>
          <w:rFonts w:ascii="Liberation Sans" w:hAnsi="Liberation Sans"/>
        </w:rPr>
        <w:t>Usuario Administrador</w:t>
      </w:r>
    </w:p>
    <w:p w14:paraId="00EF67A3" w14:textId="7B679295" w:rsidR="003329C3" w:rsidRDefault="003329C3" w:rsidP="003329C3">
      <w:pPr>
        <w:rPr>
          <w:rFonts w:ascii="Liberation Sans" w:hAnsi="Liberation Sans"/>
        </w:rPr>
      </w:pPr>
    </w:p>
    <w:p w14:paraId="4F6F4B13" w14:textId="274C7850" w:rsidR="003329C3" w:rsidRDefault="003329C3" w:rsidP="003329C3">
      <w:pPr>
        <w:rPr>
          <w:rFonts w:ascii="Liberation Sans" w:hAnsi="Liberation Sans"/>
        </w:rPr>
      </w:pPr>
      <w:r>
        <w:rPr>
          <w:rFonts w:ascii="Liberation Sans" w:hAnsi="Liberation Sans"/>
        </w:rPr>
        <w:t>Base de Datos</w:t>
      </w:r>
    </w:p>
    <w:p w14:paraId="3BB06636" w14:textId="794DF497" w:rsidR="003329C3" w:rsidRDefault="003329C3" w:rsidP="003329C3">
      <w:pPr>
        <w:rPr>
          <w:rFonts w:ascii="Liberation Sans" w:hAnsi="Liberation Sans"/>
        </w:rPr>
      </w:pPr>
    </w:p>
    <w:p w14:paraId="3EAD2FEE" w14:textId="6FB9D0D1" w:rsidR="003329C3" w:rsidRDefault="003329C3" w:rsidP="003329C3">
      <w:pPr>
        <w:rPr>
          <w:rFonts w:ascii="Liberation Sans" w:hAnsi="Liberation Sans"/>
        </w:rPr>
      </w:pPr>
      <w:r>
        <w:rPr>
          <w:rFonts w:ascii="Liberation Sans" w:hAnsi="Liberation Sans"/>
        </w:rPr>
        <w:t xml:space="preserve"> Se basará en </w:t>
      </w:r>
      <w:proofErr w:type="spellStart"/>
      <w:r>
        <w:rPr>
          <w:rFonts w:ascii="Liberation Sans" w:hAnsi="Liberation Sans"/>
        </w:rPr>
        <w:t>firebase</w:t>
      </w:r>
      <w:proofErr w:type="spellEnd"/>
      <w:r>
        <w:rPr>
          <w:rFonts w:ascii="Liberation Sans" w:hAnsi="Liberation Sans"/>
        </w:rPr>
        <w:t xml:space="preserve"> y </w:t>
      </w:r>
      <w:proofErr w:type="spellStart"/>
      <w:r>
        <w:rPr>
          <w:rFonts w:ascii="Liberation Sans" w:hAnsi="Liberation Sans"/>
        </w:rPr>
        <w:t>mysql</w:t>
      </w:r>
      <w:proofErr w:type="spellEnd"/>
    </w:p>
    <w:p w14:paraId="3422BD59" w14:textId="1340826F" w:rsidR="003329C3" w:rsidRDefault="003329C3" w:rsidP="003329C3">
      <w:pPr>
        <w:rPr>
          <w:rFonts w:ascii="Liberation Sans" w:hAnsi="Liberation Sans"/>
        </w:rPr>
      </w:pPr>
    </w:p>
    <w:p w14:paraId="2CD89EB6" w14:textId="0D4D8369" w:rsidR="007B1227" w:rsidRDefault="007B1227" w:rsidP="003329C3">
      <w:pPr>
        <w:rPr>
          <w:rFonts w:ascii="Liberation Sans" w:hAnsi="Liberation Sans"/>
        </w:rPr>
      </w:pPr>
    </w:p>
    <w:p w14:paraId="71B71E12" w14:textId="235FCE22" w:rsidR="007B1227" w:rsidRDefault="007B1227" w:rsidP="003329C3">
      <w:pPr>
        <w:rPr>
          <w:rFonts w:ascii="Liberation Sans" w:hAnsi="Liberation Sans"/>
        </w:rPr>
      </w:pPr>
      <w:r>
        <w:rPr>
          <w:rFonts w:ascii="Liberation Sans" w:hAnsi="Liberation Sans"/>
        </w:rPr>
        <w:t>Repositorio GIT</w:t>
      </w:r>
    </w:p>
    <w:p w14:paraId="2D73A414" w14:textId="486A4FCF" w:rsidR="007B1227" w:rsidRDefault="007B1227" w:rsidP="003329C3">
      <w:pPr>
        <w:rPr>
          <w:rFonts w:ascii="Liberation Sans" w:hAnsi="Liberation Sans"/>
        </w:rPr>
      </w:pPr>
    </w:p>
    <w:p w14:paraId="3184890C" w14:textId="0D30F5D9" w:rsidR="007B1227" w:rsidRPr="007B1227" w:rsidRDefault="007B1227" w:rsidP="003329C3">
      <w:pPr>
        <w:rPr>
          <w:rFonts w:ascii="Liberation Sans" w:hAnsi="Liberation Sans"/>
          <w:u w:val="single"/>
        </w:rPr>
      </w:pPr>
      <w:r w:rsidRPr="007B1227">
        <w:rPr>
          <w:rFonts w:ascii="Liberation Sans" w:hAnsi="Liberation Sans"/>
        </w:rPr>
        <w:t>https://github.com/DerickTotto/Ramsey</w:t>
      </w:r>
    </w:p>
    <w:sectPr w:rsidR="007B1227" w:rsidRPr="007B1227" w:rsidSect="009B0B1B">
      <w:headerReference w:type="default" r:id="rId11"/>
      <w:footerReference w:type="default" r:id="rId12"/>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8B162" w14:textId="77777777" w:rsidR="00ED3AB5" w:rsidRDefault="00ED3AB5">
      <w:r>
        <w:separator/>
      </w:r>
    </w:p>
  </w:endnote>
  <w:endnote w:type="continuationSeparator" w:id="0">
    <w:p w14:paraId="593149BB" w14:textId="77777777" w:rsidR="00ED3AB5" w:rsidRDefault="00ED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 xml:space="preserve">Universidad Nacional Autónoma de </w:t>
          </w:r>
          <w:proofErr w:type="gramStart"/>
          <w:r>
            <w:rPr>
              <w:rFonts w:ascii="Liberation Sans" w:hAnsi="Liberation Sans"/>
              <w:color w:val="004586"/>
              <w:sz w:val="16"/>
              <w:szCs w:val="16"/>
            </w:rPr>
            <w:t>Honduras  |</w:t>
          </w:r>
          <w:proofErr w:type="gramEnd"/>
          <w:r>
            <w:rPr>
              <w:rFonts w:ascii="Liberation Sans" w:hAnsi="Liberation Sans"/>
              <w:color w:val="004586"/>
              <w:sz w:val="16"/>
              <w:szCs w:val="16"/>
            </w:rPr>
            <w:t xml:space="preserve">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77777777"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t>1</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5335B" w14:textId="77777777" w:rsidR="00ED3AB5" w:rsidRDefault="00ED3AB5">
      <w:r>
        <w:separator/>
      </w:r>
    </w:p>
  </w:footnote>
  <w:footnote w:type="continuationSeparator" w:id="0">
    <w:p w14:paraId="42FB4027" w14:textId="77777777" w:rsidR="00ED3AB5" w:rsidRDefault="00ED3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117E3189" w:rsidR="002D68D3" w:rsidRPr="009B0B1B" w:rsidRDefault="00473775">
          <w:pPr>
            <w:pStyle w:val="TableContents"/>
            <w:jc w:val="center"/>
            <w:rPr>
              <w:rFonts w:ascii="Liberation Sans" w:hAnsi="Liberation Sans"/>
              <w:b/>
              <w:i/>
              <w:iCs/>
              <w:color w:val="004586"/>
              <w:szCs w:val="16"/>
            </w:rPr>
          </w:pPr>
          <w:r>
            <w:rPr>
              <w:rFonts w:ascii="Liberation Sans" w:hAnsi="Liberation Sans"/>
              <w:b/>
              <w:i/>
              <w:iCs/>
              <w:color w:val="004586"/>
              <w:szCs w:val="16"/>
            </w:rPr>
            <w:t>Nombre Clase</w:t>
          </w:r>
        </w:p>
        <w:p w14:paraId="049C0E32" w14:textId="06BE0AF4" w:rsidR="009B0B1B" w:rsidRDefault="00473775">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Proyecto de clase</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60F111C"/>
    <w:multiLevelType w:val="multilevel"/>
    <w:tmpl w:val="089823EA"/>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641C7"/>
    <w:multiLevelType w:val="hybridMultilevel"/>
    <w:tmpl w:val="0A1423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287B04"/>
    <w:multiLevelType w:val="hybridMultilevel"/>
    <w:tmpl w:val="0EAC61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BF7D54"/>
    <w:multiLevelType w:val="hybridMultilevel"/>
    <w:tmpl w:val="522E3A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6"/>
  </w:num>
  <w:num w:numId="4">
    <w:abstractNumId w:val="10"/>
  </w:num>
  <w:num w:numId="5">
    <w:abstractNumId w:val="4"/>
  </w:num>
  <w:num w:numId="6">
    <w:abstractNumId w:val="15"/>
  </w:num>
  <w:num w:numId="7">
    <w:abstractNumId w:val="12"/>
  </w:num>
  <w:num w:numId="8">
    <w:abstractNumId w:val="11"/>
  </w:num>
  <w:num w:numId="9">
    <w:abstractNumId w:val="5"/>
  </w:num>
  <w:num w:numId="10">
    <w:abstractNumId w:val="14"/>
  </w:num>
  <w:num w:numId="11">
    <w:abstractNumId w:val="0"/>
  </w:num>
  <w:num w:numId="12">
    <w:abstractNumId w:val="1"/>
  </w:num>
  <w:num w:numId="13">
    <w:abstractNumId w:val="2"/>
  </w:num>
  <w:num w:numId="14">
    <w:abstractNumId w:val="8"/>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D3"/>
    <w:rsid w:val="000327C2"/>
    <w:rsid w:val="00032E72"/>
    <w:rsid w:val="000F50AB"/>
    <w:rsid w:val="0017781D"/>
    <w:rsid w:val="001A02E4"/>
    <w:rsid w:val="001B179D"/>
    <w:rsid w:val="001D6193"/>
    <w:rsid w:val="00237B51"/>
    <w:rsid w:val="002565A0"/>
    <w:rsid w:val="00266202"/>
    <w:rsid w:val="00296BD6"/>
    <w:rsid w:val="00297CC6"/>
    <w:rsid w:val="002D68D3"/>
    <w:rsid w:val="003329C3"/>
    <w:rsid w:val="003579D6"/>
    <w:rsid w:val="003711ED"/>
    <w:rsid w:val="0037770D"/>
    <w:rsid w:val="003A68BE"/>
    <w:rsid w:val="003B5434"/>
    <w:rsid w:val="003C2C87"/>
    <w:rsid w:val="003D5BE2"/>
    <w:rsid w:val="004004D1"/>
    <w:rsid w:val="00453E8D"/>
    <w:rsid w:val="00473775"/>
    <w:rsid w:val="004A2250"/>
    <w:rsid w:val="004E37F3"/>
    <w:rsid w:val="005614D3"/>
    <w:rsid w:val="0056532C"/>
    <w:rsid w:val="00581853"/>
    <w:rsid w:val="005D40C9"/>
    <w:rsid w:val="005F45BA"/>
    <w:rsid w:val="00766CEE"/>
    <w:rsid w:val="00782BA8"/>
    <w:rsid w:val="007B1227"/>
    <w:rsid w:val="007F4DDB"/>
    <w:rsid w:val="00877786"/>
    <w:rsid w:val="008E2341"/>
    <w:rsid w:val="009231F6"/>
    <w:rsid w:val="00940250"/>
    <w:rsid w:val="00961A86"/>
    <w:rsid w:val="00977304"/>
    <w:rsid w:val="009B0B1B"/>
    <w:rsid w:val="009D3A0B"/>
    <w:rsid w:val="009D48F4"/>
    <w:rsid w:val="009D5EA0"/>
    <w:rsid w:val="00A52AE3"/>
    <w:rsid w:val="00A52DBC"/>
    <w:rsid w:val="00A6490F"/>
    <w:rsid w:val="00A66F4B"/>
    <w:rsid w:val="00A823A0"/>
    <w:rsid w:val="00B600C7"/>
    <w:rsid w:val="00D61304"/>
    <w:rsid w:val="00D941BD"/>
    <w:rsid w:val="00DC5FDD"/>
    <w:rsid w:val="00DC7089"/>
    <w:rsid w:val="00E46A31"/>
    <w:rsid w:val="00E87E91"/>
    <w:rsid w:val="00ED3AB5"/>
    <w:rsid w:val="00F15643"/>
    <w:rsid w:val="00F219FE"/>
    <w:rsid w:val="00FC02A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w:hAnsi="Arial"/>
      <w:sz w:val="22"/>
    </w:rPr>
  </w:style>
  <w:style w:type="paragraph" w:styleId="Ttulo1">
    <w:name w:val="heading 1"/>
    <w:basedOn w:val="Heading"/>
    <w:next w:val="Textoindependiente"/>
    <w:qFormat/>
    <w:rsid w:val="007F4DDB"/>
    <w:pPr>
      <w:numPr>
        <w:numId w:val="1"/>
      </w:numPr>
      <w:outlineLvl w:val="0"/>
    </w:pPr>
    <w:rPr>
      <w:b/>
      <w:bCs/>
      <w:color w:val="004586"/>
      <w:sz w:val="32"/>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tulo">
    <w:name w:val="Title"/>
    <w:basedOn w:val="Normal"/>
    <w:next w:val="Normal"/>
    <w:link w:val="Ttul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TtuloCar">
    <w:name w:val="Título Car"/>
    <w:basedOn w:val="Fuentedeprrafopredeter"/>
    <w:link w:val="Ttul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Sinespaciado">
    <w:name w:val="No Spacing"/>
    <w:uiPriority w:val="1"/>
    <w:qFormat/>
    <w:rsid w:val="005F45BA"/>
    <w:rPr>
      <w:rFonts w:ascii="Arial" w:eastAsia="MS Mincho" w:hAnsi="Arial" w:cs="Arial"/>
      <w:color w:val="000000"/>
      <w:sz w:val="22"/>
      <w:szCs w:val="20"/>
      <w:lang w:val="en-US" w:eastAsia="en-US" w:bidi="ar-SA"/>
    </w:rPr>
  </w:style>
  <w:style w:type="table" w:styleId="Tablaconcuadrcula">
    <w:name w:val="Table Grid"/>
    <w:basedOn w:val="Tablanormal"/>
    <w:uiPriority w:val="39"/>
    <w:rsid w:val="005F45BA"/>
    <w:rPr>
      <w:rFonts w:ascii="Arial" w:eastAsia="MS Mincho" w:hAnsi="Arial" w:cs="Arial"/>
      <w:color w:val="00000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cs="Arial"/>
      <w:color w:val="000000"/>
      <w:szCs w:val="20"/>
      <w:lang w:eastAsia="en-US" w:bidi="ar-SA"/>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styleId="Mencinsinresolver">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DERICK JOSUE CARCAMO</cp:lastModifiedBy>
  <cp:revision>2</cp:revision>
  <cp:lastPrinted>2018-09-18T20:57:00Z</cp:lastPrinted>
  <dcterms:created xsi:type="dcterms:W3CDTF">2018-11-01T04:30:00Z</dcterms:created>
  <dcterms:modified xsi:type="dcterms:W3CDTF">2018-11-01T04:30:00Z</dcterms:modified>
  <dc:language>es-HN</dc:language>
</cp:coreProperties>
</file>